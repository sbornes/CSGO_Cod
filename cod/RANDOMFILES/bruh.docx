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27743" w14:textId="2FB38D2D" w:rsidR="00390C2E" w:rsidRDefault="00390C2E" w:rsidP="003868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S Mincho" w:eastAsia="MS Mincho" w:hAnsi="MS Mincho" w:cs="MS Mincho"/>
          <w:sz w:val="58"/>
          <w:szCs w:val="58"/>
          <w:lang w:val="en-US"/>
        </w:rPr>
      </w:pPr>
      <w:r>
        <w:rPr>
          <w:rFonts w:ascii="Garamond" w:hAnsi="Garamond" w:cs="Garamond"/>
          <w:sz w:val="58"/>
          <w:szCs w:val="58"/>
          <w:lang w:val="en-US"/>
        </w:rPr>
        <w:t>B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R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E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N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D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O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 w:rsidR="00E74C61">
        <w:rPr>
          <w:rFonts w:ascii="Garamond" w:hAnsi="Garamond" w:cs="Garamond"/>
          <w:sz w:val="58"/>
          <w:szCs w:val="58"/>
          <w:lang w:val="en-US"/>
        </w:rPr>
        <w:t>N  H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U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A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N</w:t>
      </w:r>
      <w:r w:rsidR="005D5821">
        <w:rPr>
          <w:rFonts w:ascii="Garamond" w:hAnsi="Garamond" w:cs="Garamond"/>
          <w:sz w:val="58"/>
          <w:szCs w:val="58"/>
          <w:lang w:val="en-US"/>
        </w:rPr>
        <w:t xml:space="preserve"> </w:t>
      </w:r>
      <w:r>
        <w:rPr>
          <w:rFonts w:ascii="Garamond" w:hAnsi="Garamond" w:cs="Garamond"/>
          <w:sz w:val="58"/>
          <w:szCs w:val="58"/>
          <w:lang w:val="en-US"/>
        </w:rPr>
        <w:t>G</w:t>
      </w:r>
      <w:r>
        <w:rPr>
          <w:rFonts w:ascii="MS Mincho" w:eastAsia="MS Mincho" w:hAnsi="MS Mincho" w:cs="MS Mincho"/>
          <w:sz w:val="58"/>
          <w:szCs w:val="58"/>
          <w:lang w:val="en-US"/>
        </w:rPr>
        <w:t> </w:t>
      </w:r>
    </w:p>
    <w:p w14:paraId="7ECC918C" w14:textId="77777777" w:rsidR="00E74C61" w:rsidRDefault="00E74C61" w:rsidP="00E74C6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Fonts w:ascii="MS Mincho" w:eastAsia="MS Mincho" w:hAnsi="MS Mincho" w:cs="MS Mincho"/>
          <w:noProof/>
          <w:sz w:val="58"/>
          <w:szCs w:val="5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80174" wp14:editId="6F1F0E39">
                <wp:simplePos x="0" y="0"/>
                <wp:positionH relativeFrom="column">
                  <wp:posOffset>-65986</wp:posOffset>
                </wp:positionH>
                <wp:positionV relativeFrom="paragraph">
                  <wp:posOffset>626110</wp:posOffset>
                </wp:positionV>
                <wp:extent cx="5825050" cy="5471"/>
                <wp:effectExtent l="0" t="0" r="42545" b="457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5050" cy="54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C1212" id="Straight_x0020_Connector_x0020_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49.3pt" to="453.45pt,4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" strokecolor="#5a5a5a [2109]"/>
            </w:pict>
          </mc:Fallback>
        </mc:AlternateContent>
      </w:r>
      <w:r w:rsidR="001D66A4">
        <w:rPr>
          <w:rFonts w:ascii="MS Mincho" w:eastAsia="MS Mincho" w:hAnsi="MS Mincho" w:cs="MS Mincho"/>
          <w:sz w:val="58"/>
          <w:szCs w:val="58"/>
          <w:lang w:val="en-US"/>
        </w:rPr>
        <w:br/>
      </w:r>
      <w:r w:rsidR="001D66A4">
        <w:rPr>
          <w:rFonts w:ascii="Garamond" w:hAnsi="Garamond" w:cs="Garamond"/>
          <w:sz w:val="26"/>
          <w:szCs w:val="26"/>
          <w:lang w:val="en-US"/>
        </w:rPr>
        <w:t>EXPERIENCE</w:t>
      </w:r>
      <w:r w:rsidR="001D66A4">
        <w:rPr>
          <w:rFonts w:ascii="Times" w:hAnsi="Times" w:cs="Times"/>
          <w:sz w:val="24"/>
          <w:szCs w:val="24"/>
          <w:lang w:val="en-US"/>
        </w:rPr>
        <w:br/>
      </w:r>
    </w:p>
    <w:p w14:paraId="6B6C6DEA" w14:textId="39C19D40" w:rsidR="008B52F0" w:rsidRPr="002B4CE0" w:rsidRDefault="008B52F0" w:rsidP="008B52F0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Garamond" w:hAnsi="Garamond" w:cs="Garamond"/>
          <w:sz w:val="24"/>
          <w:szCs w:val="30"/>
          <w:lang w:val="en-US"/>
        </w:rPr>
      </w:pPr>
      <w:r w:rsidRPr="002B4CE0">
        <w:rPr>
          <w:rFonts w:ascii="Garamond" w:hAnsi="Garamond" w:cs="Garamond"/>
          <w:sz w:val="24"/>
          <w:szCs w:val="30"/>
          <w:lang w:val="en-US"/>
        </w:rPr>
        <w:t>WORK PLACEMENT</w:t>
      </w:r>
    </w:p>
    <w:p w14:paraId="151640E6" w14:textId="1AA4D321" w:rsidR="00390C2E" w:rsidRPr="002B4CE0" w:rsidRDefault="00615F00" w:rsidP="00A47932">
      <w:pPr>
        <w:widowControl w:val="0"/>
        <w:autoSpaceDE w:val="0"/>
        <w:autoSpaceDN w:val="0"/>
        <w:adjustRightInd w:val="0"/>
        <w:spacing w:after="0" w:line="360" w:lineRule="auto"/>
        <w:ind w:left="2160"/>
        <w:rPr>
          <w:rFonts w:ascii="Times" w:hAnsi="Times" w:cs="Times"/>
          <w:szCs w:val="24"/>
          <w:lang w:val="en-US"/>
        </w:rPr>
      </w:pPr>
      <w:r w:rsidRPr="002B4CE0">
        <w:rPr>
          <w:rFonts w:ascii="Garamond" w:hAnsi="Garamond" w:cs="Garamond"/>
          <w:sz w:val="28"/>
          <w:szCs w:val="30"/>
          <w:lang w:val="en-US"/>
        </w:rPr>
        <w:t xml:space="preserve">Pullman Quay Grand Sydney Harbour </w:t>
      </w:r>
      <w:r w:rsidR="00E74C61" w:rsidRPr="002B4CE0">
        <w:rPr>
          <w:rFonts w:ascii="Garamond" w:hAnsi="Garamond" w:cs="Garamond"/>
          <w:sz w:val="28"/>
          <w:szCs w:val="30"/>
          <w:lang w:val="en-US"/>
        </w:rPr>
        <w:t xml:space="preserve"> </w:t>
      </w:r>
      <w:r w:rsidRPr="002B4CE0">
        <w:rPr>
          <w:rFonts w:ascii="Garamond" w:hAnsi="Garamond" w:cs="Garamond"/>
          <w:sz w:val="28"/>
          <w:szCs w:val="30"/>
          <w:lang w:val="en-US"/>
        </w:rPr>
        <w:t xml:space="preserve">                 </w:t>
      </w:r>
      <w:r w:rsidR="002B4CE0">
        <w:rPr>
          <w:rFonts w:ascii="Garamond" w:hAnsi="Garamond" w:cs="Garamond"/>
          <w:sz w:val="28"/>
          <w:szCs w:val="30"/>
          <w:lang w:val="en-US"/>
        </w:rPr>
        <w:t xml:space="preserve">    </w:t>
      </w:r>
      <w:r w:rsidRPr="002B4CE0">
        <w:rPr>
          <w:rFonts w:ascii="Garamond" w:hAnsi="Garamond" w:cs="Garamond"/>
          <w:sz w:val="28"/>
          <w:szCs w:val="30"/>
          <w:lang w:val="en-US"/>
        </w:rPr>
        <w:t xml:space="preserve">Nov </w:t>
      </w:r>
      <w:r w:rsidR="00390C2E" w:rsidRPr="002B4CE0">
        <w:rPr>
          <w:rFonts w:ascii="Garamond" w:hAnsi="Garamond" w:cs="Garamond"/>
          <w:sz w:val="28"/>
          <w:szCs w:val="30"/>
          <w:lang w:val="en-US"/>
        </w:rPr>
        <w:t xml:space="preserve">2014 </w:t>
      </w:r>
    </w:p>
    <w:p w14:paraId="75675B13" w14:textId="02853D9D" w:rsidR="00615F00" w:rsidRPr="002B4CE0" w:rsidRDefault="00615F00" w:rsidP="00A47932">
      <w:pPr>
        <w:widowControl w:val="0"/>
        <w:autoSpaceDE w:val="0"/>
        <w:autoSpaceDN w:val="0"/>
        <w:adjustRightInd w:val="0"/>
        <w:spacing w:after="120" w:line="360" w:lineRule="auto"/>
        <w:rPr>
          <w:rFonts w:ascii="Garamond" w:hAnsi="Garamond" w:cs="Times"/>
          <w:i/>
          <w:sz w:val="28"/>
          <w:szCs w:val="32"/>
          <w:lang w:val="en-US"/>
        </w:rPr>
      </w:pPr>
      <w:r w:rsidRPr="002B4CE0">
        <w:rPr>
          <w:rFonts w:ascii="Times" w:hAnsi="Times" w:cs="Times"/>
          <w:sz w:val="32"/>
          <w:szCs w:val="32"/>
          <w:lang w:val="en-US"/>
        </w:rPr>
        <w:tab/>
      </w:r>
      <w:r w:rsidRPr="002B4CE0">
        <w:rPr>
          <w:rFonts w:ascii="Times" w:hAnsi="Times" w:cs="Times"/>
          <w:sz w:val="32"/>
          <w:szCs w:val="32"/>
          <w:lang w:val="en-US"/>
        </w:rPr>
        <w:tab/>
      </w:r>
      <w:r w:rsidRPr="002B4CE0">
        <w:rPr>
          <w:rFonts w:ascii="Times" w:hAnsi="Times" w:cs="Times"/>
          <w:sz w:val="32"/>
          <w:szCs w:val="32"/>
          <w:lang w:val="en-US"/>
        </w:rPr>
        <w:tab/>
      </w:r>
      <w:r w:rsidRPr="002B4CE0">
        <w:rPr>
          <w:rFonts w:ascii="Garamond" w:hAnsi="Garamond" w:cs="Times"/>
          <w:i/>
          <w:sz w:val="28"/>
          <w:szCs w:val="32"/>
          <w:lang w:val="en-US"/>
        </w:rPr>
        <w:t>Preparation chef</w:t>
      </w:r>
    </w:p>
    <w:p w14:paraId="72FAEF9D" w14:textId="77777777" w:rsidR="008B52F0" w:rsidRPr="002B4CE0" w:rsidRDefault="008B52F0" w:rsidP="008B52F0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2B4CE0">
        <w:rPr>
          <w:rFonts w:ascii="Garamond" w:hAnsi="Garamond" w:cs="Times New Roman"/>
          <w:color w:val="000000"/>
          <w:sz w:val="24"/>
        </w:rPr>
        <w:t>Food preparation and presentation</w:t>
      </w:r>
    </w:p>
    <w:p w14:paraId="27B512B3" w14:textId="77777777" w:rsidR="008B52F0" w:rsidRPr="002B4CE0" w:rsidRDefault="008B52F0" w:rsidP="008B52F0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color w:val="000000"/>
          <w:sz w:val="24"/>
        </w:rPr>
      </w:pPr>
      <w:r w:rsidRPr="002B4CE0">
        <w:rPr>
          <w:rFonts w:ascii="Garamond" w:hAnsi="Garamond" w:cs="Times New Roman"/>
          <w:color w:val="000000"/>
          <w:sz w:val="24"/>
        </w:rPr>
        <w:t>Cleaning duties</w:t>
      </w:r>
    </w:p>
    <w:p w14:paraId="1ED59A35" w14:textId="724CDB5E" w:rsidR="006B3092" w:rsidRPr="002B4CE0" w:rsidRDefault="008B52F0" w:rsidP="00FA7FA0">
      <w:pPr>
        <w:pStyle w:val="ListParagraph"/>
        <w:numPr>
          <w:ilvl w:val="0"/>
          <w:numId w:val="5"/>
        </w:numPr>
        <w:spacing w:after="240"/>
        <w:ind w:left="2517" w:hanging="357"/>
        <w:rPr>
          <w:rFonts w:ascii="Garamond" w:hAnsi="Garamond" w:cs="Times New Roman"/>
          <w:color w:val="000000"/>
          <w:sz w:val="24"/>
        </w:rPr>
      </w:pPr>
      <w:r w:rsidRPr="002B4CE0">
        <w:rPr>
          <w:rFonts w:ascii="Garamond" w:hAnsi="Garamond" w:cs="Times New Roman"/>
          <w:color w:val="000000"/>
          <w:sz w:val="24"/>
        </w:rPr>
        <w:t>Rotating between kitchens (hot/cold/front/back)</w:t>
      </w:r>
    </w:p>
    <w:p w14:paraId="57EB7272" w14:textId="17787F29" w:rsidR="006B3092" w:rsidRPr="002B4CE0" w:rsidRDefault="00FA7FA0" w:rsidP="00A47932">
      <w:pPr>
        <w:widowControl w:val="0"/>
        <w:autoSpaceDE w:val="0"/>
        <w:autoSpaceDN w:val="0"/>
        <w:adjustRightInd w:val="0"/>
        <w:spacing w:after="0" w:line="360" w:lineRule="auto"/>
        <w:ind w:left="2160"/>
        <w:rPr>
          <w:rFonts w:ascii="Garamond" w:hAnsi="Garamond" w:cs="Garamond"/>
          <w:sz w:val="28"/>
          <w:szCs w:val="30"/>
          <w:lang w:val="en-US"/>
        </w:rPr>
      </w:pPr>
      <w:r w:rsidRPr="002B4CE0">
        <w:rPr>
          <w:rFonts w:ascii="Garamond" w:hAnsi="Garamond" w:cs="Garamond"/>
          <w:sz w:val="28"/>
          <w:szCs w:val="30"/>
          <w:lang w:val="en-US"/>
        </w:rPr>
        <w:t>City E</w:t>
      </w:r>
      <w:r w:rsidR="002B4CE0">
        <w:rPr>
          <w:rFonts w:ascii="Garamond" w:hAnsi="Garamond" w:cs="Garamond"/>
          <w:sz w:val="28"/>
          <w:szCs w:val="30"/>
          <w:lang w:val="en-US"/>
        </w:rPr>
        <w:t>xtra Restaurant, Circular Quay</w:t>
      </w:r>
      <w:r w:rsidR="002B4CE0">
        <w:rPr>
          <w:rFonts w:ascii="Garamond" w:hAnsi="Garamond" w:cs="Garamond"/>
          <w:sz w:val="28"/>
          <w:szCs w:val="30"/>
          <w:lang w:val="en-US"/>
        </w:rPr>
        <w:tab/>
        <w:t xml:space="preserve">                    </w:t>
      </w:r>
      <w:r w:rsidRPr="002B4CE0">
        <w:rPr>
          <w:rFonts w:ascii="Garamond" w:hAnsi="Garamond" w:cs="Garamond"/>
          <w:sz w:val="28"/>
          <w:szCs w:val="30"/>
          <w:lang w:val="en-US"/>
        </w:rPr>
        <w:t xml:space="preserve">  </w:t>
      </w:r>
      <w:r w:rsidR="006B3092" w:rsidRPr="002B4CE0">
        <w:rPr>
          <w:rFonts w:ascii="Garamond" w:hAnsi="Garamond" w:cs="Garamond"/>
          <w:sz w:val="28"/>
          <w:szCs w:val="30"/>
          <w:lang w:val="en-US"/>
        </w:rPr>
        <w:t>Jan 2015</w:t>
      </w:r>
      <w:r w:rsidR="006B3092" w:rsidRPr="002B4CE0">
        <w:rPr>
          <w:rFonts w:ascii="Garamond" w:hAnsi="Garamond" w:cs="Garamond"/>
          <w:sz w:val="28"/>
          <w:szCs w:val="30"/>
          <w:lang w:val="en-US"/>
        </w:rPr>
        <w:t xml:space="preserve"> </w:t>
      </w:r>
    </w:p>
    <w:p w14:paraId="45413828" w14:textId="721421FB" w:rsidR="00AF4566" w:rsidRPr="002B4CE0" w:rsidRDefault="00AF4566" w:rsidP="00A47932">
      <w:pPr>
        <w:widowControl w:val="0"/>
        <w:autoSpaceDE w:val="0"/>
        <w:autoSpaceDN w:val="0"/>
        <w:adjustRightInd w:val="0"/>
        <w:spacing w:after="120" w:line="360" w:lineRule="auto"/>
        <w:ind w:left="2160"/>
        <w:rPr>
          <w:rFonts w:ascii="Garamond" w:hAnsi="Garamond" w:cs="Times"/>
          <w:i/>
          <w:sz w:val="28"/>
          <w:szCs w:val="32"/>
          <w:lang w:val="en-US"/>
        </w:rPr>
      </w:pPr>
      <w:r w:rsidRPr="002B4CE0">
        <w:rPr>
          <w:rFonts w:ascii="Garamond" w:hAnsi="Garamond" w:cs="Times"/>
          <w:i/>
          <w:sz w:val="28"/>
          <w:szCs w:val="32"/>
          <w:lang w:val="en-US"/>
        </w:rPr>
        <w:t>Preparation chef</w:t>
      </w:r>
    </w:p>
    <w:p w14:paraId="4A25829B" w14:textId="4B86361F" w:rsidR="00AF4566" w:rsidRPr="002B4CE0" w:rsidRDefault="00AF4566" w:rsidP="00AF4566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2B4CE0">
        <w:rPr>
          <w:rFonts w:ascii="Garamond" w:hAnsi="Garamond" w:cs="Times New Roman"/>
          <w:color w:val="000000"/>
          <w:sz w:val="24"/>
        </w:rPr>
        <w:t>Food presentation</w:t>
      </w:r>
    </w:p>
    <w:p w14:paraId="603C2349" w14:textId="77777777" w:rsidR="00FE1611" w:rsidRPr="002B4CE0" w:rsidRDefault="00FE1611" w:rsidP="00FE1611">
      <w:pPr>
        <w:pStyle w:val="ListParagraph"/>
        <w:numPr>
          <w:ilvl w:val="0"/>
          <w:numId w:val="5"/>
        </w:numPr>
        <w:spacing w:after="0"/>
        <w:rPr>
          <w:rFonts w:ascii="Garamond" w:hAnsi="Garamond" w:cs="Didot"/>
          <w:b/>
          <w:color w:val="000000"/>
          <w:sz w:val="21"/>
          <w:szCs w:val="20"/>
        </w:rPr>
      </w:pPr>
      <w:r w:rsidRPr="002B4CE0">
        <w:rPr>
          <w:rFonts w:ascii="Garamond" w:hAnsi="Garamond" w:cs="Times New Roman"/>
          <w:color w:val="000000"/>
          <w:sz w:val="24"/>
        </w:rPr>
        <w:t>Cleaning duties</w:t>
      </w:r>
    </w:p>
    <w:p w14:paraId="59803BCB" w14:textId="4E586E4B" w:rsidR="00FE1611" w:rsidRPr="002B4CE0" w:rsidRDefault="00FE1611" w:rsidP="00FE1611">
      <w:pPr>
        <w:pStyle w:val="ListParagraph"/>
        <w:numPr>
          <w:ilvl w:val="0"/>
          <w:numId w:val="5"/>
        </w:numPr>
        <w:spacing w:after="0"/>
        <w:rPr>
          <w:rFonts w:ascii="Garamond" w:hAnsi="Garamond" w:cs="Didot"/>
          <w:b/>
          <w:color w:val="000000"/>
          <w:sz w:val="21"/>
          <w:szCs w:val="20"/>
        </w:rPr>
      </w:pPr>
      <w:r w:rsidRPr="002B4CE0">
        <w:rPr>
          <w:rFonts w:ascii="Garamond" w:hAnsi="Garamond" w:cs="Times New Roman"/>
          <w:color w:val="000000"/>
          <w:sz w:val="24"/>
        </w:rPr>
        <w:t>Time management</w:t>
      </w:r>
    </w:p>
    <w:p w14:paraId="070AF354" w14:textId="70603450" w:rsidR="00AF4566" w:rsidRPr="002B4CE0" w:rsidRDefault="00AF4566" w:rsidP="00505464">
      <w:pPr>
        <w:pStyle w:val="ListParagraph"/>
        <w:numPr>
          <w:ilvl w:val="0"/>
          <w:numId w:val="5"/>
        </w:numPr>
        <w:spacing w:after="240"/>
        <w:ind w:left="2517" w:hanging="357"/>
        <w:rPr>
          <w:rFonts w:ascii="Garamond" w:hAnsi="Garamond" w:cs="Times New Roman"/>
          <w:color w:val="000000"/>
          <w:sz w:val="24"/>
        </w:rPr>
      </w:pPr>
      <w:r w:rsidRPr="002B4CE0">
        <w:rPr>
          <w:rFonts w:ascii="Garamond" w:hAnsi="Garamond" w:cs="Times New Roman"/>
          <w:color w:val="000000"/>
          <w:sz w:val="24"/>
        </w:rPr>
        <w:t>Rotating between kitchens (hot/cold/front/back)</w:t>
      </w:r>
    </w:p>
    <w:p w14:paraId="365056F0" w14:textId="47C4DCCF" w:rsidR="00475594" w:rsidRPr="002B4CE0" w:rsidRDefault="00475594" w:rsidP="0047559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24"/>
          <w:lang w:val="en-US"/>
        </w:rPr>
      </w:pPr>
      <w:r>
        <w:rPr>
          <w:rFonts w:ascii="MS Mincho" w:eastAsia="MS Mincho" w:hAnsi="MS Mincho" w:cs="MS Mincho"/>
          <w:noProof/>
          <w:sz w:val="58"/>
          <w:szCs w:val="5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47D94" wp14:editId="79C22809">
                <wp:simplePos x="0" y="0"/>
                <wp:positionH relativeFrom="column">
                  <wp:posOffset>-62865</wp:posOffset>
                </wp:positionH>
                <wp:positionV relativeFrom="paragraph">
                  <wp:posOffset>151765</wp:posOffset>
                </wp:positionV>
                <wp:extent cx="5824855" cy="5080"/>
                <wp:effectExtent l="0" t="0" r="42545" b="457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8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D8FDC" id="Straight_x0020_Connector_x0020_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1.95pt" to="453.7pt,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" strokecolor="#5a5a5a [2109]"/>
            </w:pict>
          </mc:Fallback>
        </mc:AlternateContent>
      </w:r>
      <w:r>
        <w:rPr>
          <w:rFonts w:ascii="Garamond" w:hAnsi="Garamond" w:cs="Garamond"/>
          <w:sz w:val="26"/>
          <w:szCs w:val="26"/>
          <w:lang w:val="en-US"/>
        </w:rPr>
        <w:t>E</w:t>
      </w:r>
      <w:r>
        <w:rPr>
          <w:rFonts w:ascii="Garamond" w:hAnsi="Garamond" w:cs="Garamond"/>
          <w:sz w:val="26"/>
          <w:szCs w:val="26"/>
          <w:lang w:val="en-US"/>
        </w:rPr>
        <w:t>DUCATION</w:t>
      </w:r>
      <w:r>
        <w:rPr>
          <w:rFonts w:ascii="Times" w:hAnsi="Times" w:cs="Times"/>
          <w:sz w:val="24"/>
          <w:szCs w:val="24"/>
          <w:lang w:val="en-US"/>
        </w:rPr>
        <w:br/>
      </w:r>
    </w:p>
    <w:p w14:paraId="1D46F85F" w14:textId="25D4FE8E" w:rsidR="00DA61BD" w:rsidRPr="002B4CE0" w:rsidRDefault="00F7516D" w:rsidP="00000711">
      <w:pPr>
        <w:widowControl w:val="0"/>
        <w:autoSpaceDE w:val="0"/>
        <w:autoSpaceDN w:val="0"/>
        <w:adjustRightInd w:val="0"/>
        <w:spacing w:after="0" w:line="480" w:lineRule="auto"/>
        <w:ind w:left="2160"/>
        <w:rPr>
          <w:rFonts w:ascii="Times" w:hAnsi="Times" w:cs="Times"/>
          <w:szCs w:val="24"/>
          <w:lang w:val="en-US"/>
        </w:rPr>
      </w:pPr>
      <w:r w:rsidRPr="002B4CE0">
        <w:rPr>
          <w:rFonts w:ascii="Garamond" w:hAnsi="Garamond" w:cs="Garamond"/>
          <w:sz w:val="28"/>
          <w:szCs w:val="30"/>
          <w:lang w:val="en-US"/>
        </w:rPr>
        <w:t xml:space="preserve">Tempe High School         </w:t>
      </w:r>
      <w:r w:rsidR="00DA61BD" w:rsidRPr="002B4CE0">
        <w:rPr>
          <w:rFonts w:ascii="Garamond" w:hAnsi="Garamond" w:cs="Garamond"/>
          <w:sz w:val="28"/>
          <w:szCs w:val="30"/>
          <w:lang w:val="en-US"/>
        </w:rPr>
        <w:t xml:space="preserve">                </w:t>
      </w:r>
      <w:r w:rsidR="00DA61BD" w:rsidRPr="002B4CE0">
        <w:rPr>
          <w:rFonts w:ascii="Garamond" w:hAnsi="Garamond" w:cs="Garamond"/>
          <w:sz w:val="28"/>
          <w:szCs w:val="30"/>
          <w:lang w:val="en-US"/>
        </w:rPr>
        <w:t xml:space="preserve">                   </w:t>
      </w:r>
      <w:r w:rsidR="002B4CE0">
        <w:rPr>
          <w:rFonts w:ascii="Garamond" w:hAnsi="Garamond" w:cs="Garamond"/>
          <w:sz w:val="28"/>
          <w:szCs w:val="30"/>
          <w:lang w:val="en-US"/>
        </w:rPr>
        <w:t xml:space="preserve">      </w:t>
      </w:r>
      <w:r w:rsidRPr="002B4CE0">
        <w:rPr>
          <w:rFonts w:ascii="Garamond" w:hAnsi="Garamond" w:cs="Garamond"/>
          <w:sz w:val="28"/>
          <w:szCs w:val="30"/>
          <w:lang w:val="en-US"/>
        </w:rPr>
        <w:t>2010</w:t>
      </w:r>
      <w:r w:rsidR="00DA61BD" w:rsidRPr="002B4CE0">
        <w:rPr>
          <w:rFonts w:ascii="Garamond" w:hAnsi="Garamond" w:cs="Garamond"/>
          <w:sz w:val="28"/>
          <w:szCs w:val="30"/>
          <w:lang w:val="en-US"/>
        </w:rPr>
        <w:t>-2</w:t>
      </w:r>
      <w:r w:rsidRPr="002B4CE0">
        <w:rPr>
          <w:rFonts w:ascii="Garamond" w:hAnsi="Garamond" w:cs="Garamond"/>
          <w:sz w:val="28"/>
          <w:szCs w:val="30"/>
          <w:lang w:val="en-US"/>
        </w:rPr>
        <w:t>015</w:t>
      </w:r>
    </w:p>
    <w:p w14:paraId="7437EB99" w14:textId="20F9D906" w:rsidR="00000711" w:rsidRPr="00B235D1" w:rsidRDefault="00000711" w:rsidP="00000711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B235D1">
        <w:rPr>
          <w:rFonts w:ascii="Garamond" w:hAnsi="Garamond" w:cs="Times New Roman"/>
          <w:color w:val="000000"/>
          <w:sz w:val="24"/>
        </w:rPr>
        <w:t>IPT</w:t>
      </w:r>
    </w:p>
    <w:p w14:paraId="191DCF15" w14:textId="084E0D79" w:rsidR="00615F00" w:rsidRPr="00B235D1" w:rsidRDefault="00000711" w:rsidP="00236501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B235D1">
        <w:rPr>
          <w:rFonts w:ascii="Garamond" w:hAnsi="Garamond" w:cs="Times New Roman"/>
          <w:color w:val="000000"/>
          <w:sz w:val="24"/>
        </w:rPr>
        <w:t>English Standard</w:t>
      </w:r>
    </w:p>
    <w:p w14:paraId="35677F26" w14:textId="4126D267" w:rsidR="00236501" w:rsidRPr="00B235D1" w:rsidRDefault="00236501" w:rsidP="00236501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B235D1">
        <w:rPr>
          <w:rFonts w:ascii="Garamond" w:hAnsi="Garamond" w:cs="Times New Roman"/>
          <w:color w:val="000000"/>
          <w:sz w:val="24"/>
        </w:rPr>
        <w:t xml:space="preserve">Biology </w:t>
      </w:r>
    </w:p>
    <w:p w14:paraId="0962A10C" w14:textId="541ED7E4" w:rsidR="00236501" w:rsidRPr="00B235D1" w:rsidRDefault="00646FE8" w:rsidP="00236501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B235D1">
        <w:rPr>
          <w:rFonts w:ascii="Garamond" w:hAnsi="Garamond" w:cs="Times New Roman"/>
          <w:color w:val="000000"/>
          <w:sz w:val="24"/>
        </w:rPr>
        <w:t>General Mathematics</w:t>
      </w:r>
    </w:p>
    <w:p w14:paraId="1FC3BFA8" w14:textId="7E6777D2" w:rsidR="00DA61BD" w:rsidRPr="00B235D1" w:rsidRDefault="008C0E98" w:rsidP="005B696A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B235D1">
        <w:rPr>
          <w:rFonts w:ascii="Garamond" w:hAnsi="Garamond" w:cs="Times New Roman"/>
          <w:color w:val="000000"/>
          <w:sz w:val="24"/>
        </w:rPr>
        <w:t>Hospitality</w:t>
      </w:r>
    </w:p>
    <w:p w14:paraId="6DA49724" w14:textId="036EDA8A" w:rsidR="00A56B30" w:rsidRDefault="00A56B30" w:rsidP="00A56B3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Fonts w:ascii="MS Mincho" w:eastAsia="MS Mincho" w:hAnsi="MS Mincho" w:cs="MS Mincho"/>
          <w:noProof/>
          <w:sz w:val="58"/>
          <w:szCs w:val="5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7224F" wp14:editId="69FC0FA2">
                <wp:simplePos x="0" y="0"/>
                <wp:positionH relativeFrom="column">
                  <wp:posOffset>-62865</wp:posOffset>
                </wp:positionH>
                <wp:positionV relativeFrom="paragraph">
                  <wp:posOffset>151765</wp:posOffset>
                </wp:positionV>
                <wp:extent cx="5824855" cy="5080"/>
                <wp:effectExtent l="0" t="0" r="42545" b="457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85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AF264" id="Straight_x0020_Connector_x0020_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1.95pt" to="453.7pt,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" strokecolor="#5a5a5a [2109]"/>
            </w:pict>
          </mc:Fallback>
        </mc:AlternateContent>
      </w:r>
      <w:r>
        <w:rPr>
          <w:rFonts w:ascii="Garamond" w:hAnsi="Garamond" w:cs="Garamond"/>
          <w:sz w:val="26"/>
          <w:szCs w:val="26"/>
          <w:lang w:val="en-US"/>
        </w:rPr>
        <w:t>SKILLS</w:t>
      </w:r>
    </w:p>
    <w:p w14:paraId="33B7128E" w14:textId="77777777" w:rsidR="00A56B30" w:rsidRDefault="00A56B30" w:rsidP="00A56B3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</w:p>
    <w:p w14:paraId="71353A39" w14:textId="5BD7CB14" w:rsidR="00A56B30" w:rsidRPr="00B235D1" w:rsidRDefault="00036AA0" w:rsidP="00A51034">
      <w:pPr>
        <w:pStyle w:val="ListParagraph"/>
        <w:numPr>
          <w:ilvl w:val="0"/>
          <w:numId w:val="5"/>
        </w:numPr>
        <w:spacing w:after="0"/>
        <w:rPr>
          <w:rFonts w:ascii="Garamond" w:hAnsi="Garamond" w:cs="Times New Roman"/>
          <w:b/>
          <w:color w:val="000000"/>
          <w:sz w:val="24"/>
        </w:rPr>
      </w:pPr>
      <w:r w:rsidRPr="00B235D1">
        <w:rPr>
          <w:rFonts w:ascii="Garamond" w:hAnsi="Garamond" w:cs="Times New Roman"/>
          <w:color w:val="000000"/>
          <w:sz w:val="24"/>
        </w:rPr>
        <w:t>Great communication skills</w:t>
      </w:r>
      <w:r w:rsidR="00A56B30" w:rsidRPr="00B235D1">
        <w:rPr>
          <w:rFonts w:ascii="Garamond" w:hAnsi="Garamond" w:cs="Times New Roman"/>
          <w:color w:val="000000"/>
          <w:sz w:val="24"/>
        </w:rPr>
        <w:t xml:space="preserve"> </w:t>
      </w:r>
    </w:p>
    <w:p w14:paraId="4CC7D7F3" w14:textId="596073DC" w:rsidR="00036AA0" w:rsidRPr="00B235D1" w:rsidRDefault="00036AA0" w:rsidP="00A51034">
      <w:pPr>
        <w:pStyle w:val="NoSpacing"/>
        <w:numPr>
          <w:ilvl w:val="0"/>
          <w:numId w:val="5"/>
        </w:numPr>
        <w:spacing w:line="276" w:lineRule="auto"/>
        <w:jc w:val="both"/>
        <w:rPr>
          <w:rFonts w:ascii="Garamond" w:hAnsi="Garamond"/>
          <w:sz w:val="24"/>
        </w:rPr>
      </w:pPr>
      <w:r w:rsidRPr="00B235D1">
        <w:rPr>
          <w:rFonts w:ascii="Garamond" w:hAnsi="Garamond"/>
          <w:sz w:val="24"/>
        </w:rPr>
        <w:t xml:space="preserve">Fast </w:t>
      </w:r>
      <w:r w:rsidR="00C339EB" w:rsidRPr="00B235D1">
        <w:rPr>
          <w:rFonts w:ascii="Garamond" w:hAnsi="Garamond"/>
          <w:sz w:val="24"/>
        </w:rPr>
        <w:t>learner</w:t>
      </w:r>
      <w:r w:rsidRPr="00B235D1">
        <w:rPr>
          <w:rFonts w:ascii="Garamond" w:hAnsi="Garamond"/>
          <w:sz w:val="24"/>
        </w:rPr>
        <w:t xml:space="preserve"> </w:t>
      </w:r>
    </w:p>
    <w:p w14:paraId="29B45DB2" w14:textId="3A005A1B" w:rsidR="00036AA0" w:rsidRPr="00B235D1" w:rsidRDefault="00A51034" w:rsidP="00A51034">
      <w:pPr>
        <w:pStyle w:val="NoSpacing"/>
        <w:numPr>
          <w:ilvl w:val="0"/>
          <w:numId w:val="5"/>
        </w:numPr>
        <w:spacing w:line="276" w:lineRule="auto"/>
        <w:jc w:val="both"/>
        <w:rPr>
          <w:rFonts w:ascii="Garamond" w:hAnsi="Garamond"/>
          <w:sz w:val="24"/>
        </w:rPr>
      </w:pPr>
      <w:r w:rsidRPr="00B235D1">
        <w:rPr>
          <w:rFonts w:ascii="Garamond" w:hAnsi="Garamond"/>
          <w:sz w:val="24"/>
        </w:rPr>
        <w:t>Teamplayer</w:t>
      </w:r>
    </w:p>
    <w:p w14:paraId="57D5AD04" w14:textId="0D3AFFA7" w:rsidR="00A51034" w:rsidRPr="00B235D1" w:rsidRDefault="001C06D0" w:rsidP="00A51034">
      <w:pPr>
        <w:pStyle w:val="NoSpacing"/>
        <w:numPr>
          <w:ilvl w:val="0"/>
          <w:numId w:val="5"/>
        </w:numPr>
        <w:spacing w:line="276" w:lineRule="auto"/>
        <w:jc w:val="both"/>
        <w:rPr>
          <w:rFonts w:ascii="Garamond" w:hAnsi="Garamond"/>
          <w:sz w:val="24"/>
        </w:rPr>
      </w:pPr>
      <w:r w:rsidRPr="00B235D1">
        <w:rPr>
          <w:rFonts w:ascii="Garamond" w:hAnsi="Garamond"/>
          <w:sz w:val="24"/>
        </w:rPr>
        <w:t>Punctual</w:t>
      </w:r>
    </w:p>
    <w:p w14:paraId="43515CFB" w14:textId="58D215CB" w:rsidR="00FF3282" w:rsidRDefault="00FF3282"/>
    <w:p w14:paraId="61A6DAF5" w14:textId="0E9AEAC9" w:rsidR="0015301B" w:rsidRDefault="00E7477D" w:rsidP="0015301B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  <w:lang w:val="en-US"/>
        </w:rPr>
      </w:pPr>
      <w:r>
        <w:rPr>
          <w:rFonts w:ascii="MS Mincho" w:eastAsia="MS Mincho" w:hAnsi="MS Mincho" w:cs="MS Mincho"/>
          <w:noProof/>
          <w:sz w:val="58"/>
          <w:szCs w:val="5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AC95C" wp14:editId="48FDA02A">
                <wp:simplePos x="0" y="0"/>
                <wp:positionH relativeFrom="column">
                  <wp:posOffset>-62230</wp:posOffset>
                </wp:positionH>
                <wp:positionV relativeFrom="paragraph">
                  <wp:posOffset>166722</wp:posOffset>
                </wp:positionV>
                <wp:extent cx="5824855" cy="34180"/>
                <wp:effectExtent l="0" t="0" r="42545" b="425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4855" cy="34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48142" id="Straight_x0020_Connector_x0020_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3.15pt" to="453.75pt,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" strokecolor="#5a5a5a [2109]"/>
            </w:pict>
          </mc:Fallback>
        </mc:AlternateContent>
      </w:r>
      <w:r w:rsidR="0015301B">
        <w:rPr>
          <w:rFonts w:ascii="Garamond" w:hAnsi="Garamond" w:cs="Garamond"/>
          <w:sz w:val="26"/>
          <w:szCs w:val="26"/>
          <w:lang w:val="en-US"/>
        </w:rPr>
        <w:t>CONTACT DETAILS</w:t>
      </w:r>
      <w:r w:rsidR="0015301B">
        <w:rPr>
          <w:rFonts w:ascii="Times" w:hAnsi="Times" w:cs="Times"/>
          <w:sz w:val="24"/>
          <w:szCs w:val="24"/>
          <w:lang w:val="en-US"/>
        </w:rPr>
        <w:br/>
      </w:r>
    </w:p>
    <w:p w14:paraId="095A31DD" w14:textId="77777777" w:rsidR="0061434B" w:rsidRDefault="003533B0" w:rsidP="0061434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Cs w:val="24"/>
          <w:lang w:val="en-US"/>
        </w:rPr>
      </w:pPr>
      <w:r w:rsidRPr="00B235D1">
        <w:rPr>
          <w:rFonts w:ascii="Garamond" w:hAnsi="Garamond" w:cs="Garamond"/>
          <w:sz w:val="28"/>
          <w:szCs w:val="30"/>
          <w:lang w:val="en-US"/>
        </w:rPr>
        <w:t>Phone: 04</w:t>
      </w:r>
      <w:r w:rsidRPr="00B235D1">
        <w:rPr>
          <w:rFonts w:ascii="Garamond" w:hAnsi="Garamond" w:cs="Garamond"/>
          <w:sz w:val="28"/>
          <w:szCs w:val="30"/>
          <w:lang w:val="en-US"/>
        </w:rPr>
        <w:t>16 615 576</w:t>
      </w:r>
      <w:r w:rsidRPr="00B235D1">
        <w:rPr>
          <w:rFonts w:ascii="MS Mincho" w:eastAsia="MS Mincho" w:hAnsi="MS Mincho" w:cs="MS Mincho"/>
          <w:sz w:val="28"/>
          <w:szCs w:val="30"/>
          <w:lang w:val="en-US"/>
        </w:rPr>
        <w:t> </w:t>
      </w:r>
    </w:p>
    <w:p w14:paraId="64F4768E" w14:textId="1F31A601" w:rsidR="00A56B30" w:rsidRPr="008003C8" w:rsidRDefault="003533B0" w:rsidP="008003C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Times" w:hAnsi="Times" w:cs="Times"/>
          <w:szCs w:val="24"/>
          <w:lang w:val="en-US"/>
        </w:rPr>
      </w:pPr>
      <w:r w:rsidRPr="0061434B">
        <w:rPr>
          <w:rFonts w:ascii="Garamond" w:hAnsi="Garamond" w:cs="Garamond"/>
          <w:sz w:val="28"/>
          <w:szCs w:val="30"/>
          <w:lang w:val="en-US"/>
        </w:rPr>
        <w:t xml:space="preserve">Email: </w:t>
      </w:r>
      <w:r w:rsidR="00536808" w:rsidRPr="0061434B">
        <w:rPr>
          <w:rFonts w:ascii="Garamond" w:hAnsi="Garamond" w:cs="Garamond"/>
          <w:sz w:val="28"/>
          <w:szCs w:val="30"/>
        </w:rPr>
        <w:t>brendon.huang@hotmail.com</w:t>
      </w:r>
      <w:r w:rsidR="00536808" w:rsidRPr="0061434B">
        <w:rPr>
          <w:rFonts w:ascii="Garamond" w:hAnsi="Garamond" w:cs="Garamond"/>
          <w:sz w:val="28"/>
          <w:szCs w:val="30"/>
          <w:lang w:val="en-US"/>
        </w:rPr>
        <w:t xml:space="preserve"> </w:t>
      </w:r>
      <w:r w:rsidRPr="0061434B">
        <w:rPr>
          <w:rFonts w:ascii="MS Mincho" w:eastAsia="MS Mincho" w:hAnsi="MS Mincho" w:cs="MS Mincho"/>
          <w:szCs w:val="24"/>
          <w:lang w:val="en-US"/>
        </w:rPr>
        <w:t> </w:t>
      </w:r>
      <w:bookmarkStart w:id="0" w:name="_GoBack"/>
      <w:bookmarkEnd w:id="0"/>
    </w:p>
    <w:sectPr w:rsidR="00A56B30" w:rsidRPr="0080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8C0079"/>
    <w:multiLevelType w:val="hybridMultilevel"/>
    <w:tmpl w:val="A0A8C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E84AB2"/>
    <w:multiLevelType w:val="hybridMultilevel"/>
    <w:tmpl w:val="AD08B24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65B359F"/>
    <w:multiLevelType w:val="hybridMultilevel"/>
    <w:tmpl w:val="B08C6E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9A07F4D"/>
    <w:multiLevelType w:val="hybridMultilevel"/>
    <w:tmpl w:val="EDF8024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76E15E89"/>
    <w:multiLevelType w:val="hybridMultilevel"/>
    <w:tmpl w:val="D414B51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282"/>
    <w:rsid w:val="00000711"/>
    <w:rsid w:val="00006965"/>
    <w:rsid w:val="00036AA0"/>
    <w:rsid w:val="000F202D"/>
    <w:rsid w:val="0015301B"/>
    <w:rsid w:val="001C06D0"/>
    <w:rsid w:val="001D66A4"/>
    <w:rsid w:val="001D6CAB"/>
    <w:rsid w:val="002002D6"/>
    <w:rsid w:val="00236501"/>
    <w:rsid w:val="002B4CE0"/>
    <w:rsid w:val="00317A7E"/>
    <w:rsid w:val="00332BA4"/>
    <w:rsid w:val="003533B0"/>
    <w:rsid w:val="00386835"/>
    <w:rsid w:val="00390C2E"/>
    <w:rsid w:val="003A3AED"/>
    <w:rsid w:val="00475594"/>
    <w:rsid w:val="00505464"/>
    <w:rsid w:val="00536808"/>
    <w:rsid w:val="005B696A"/>
    <w:rsid w:val="005D5821"/>
    <w:rsid w:val="0061434B"/>
    <w:rsid w:val="00615F00"/>
    <w:rsid w:val="00646FE8"/>
    <w:rsid w:val="006B3092"/>
    <w:rsid w:val="00756274"/>
    <w:rsid w:val="008003C8"/>
    <w:rsid w:val="008B52F0"/>
    <w:rsid w:val="008C0E98"/>
    <w:rsid w:val="00990AEC"/>
    <w:rsid w:val="00A47932"/>
    <w:rsid w:val="00A51034"/>
    <w:rsid w:val="00A56B30"/>
    <w:rsid w:val="00AF4566"/>
    <w:rsid w:val="00B20C7A"/>
    <w:rsid w:val="00B235D1"/>
    <w:rsid w:val="00C11F22"/>
    <w:rsid w:val="00C339EB"/>
    <w:rsid w:val="00CB2D90"/>
    <w:rsid w:val="00DA61BD"/>
    <w:rsid w:val="00DA6632"/>
    <w:rsid w:val="00DE6847"/>
    <w:rsid w:val="00E7477D"/>
    <w:rsid w:val="00E74C61"/>
    <w:rsid w:val="00E86C9D"/>
    <w:rsid w:val="00EA74B6"/>
    <w:rsid w:val="00ED67F2"/>
    <w:rsid w:val="00F7516D"/>
    <w:rsid w:val="00FA7FA0"/>
    <w:rsid w:val="00FE1611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83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2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0C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107</Words>
  <Characters>613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</dc:creator>
  <cp:lastModifiedBy>Carmen Huang</cp:lastModifiedBy>
  <cp:revision>41</cp:revision>
  <dcterms:created xsi:type="dcterms:W3CDTF">2015-12-23T13:05:00Z</dcterms:created>
  <dcterms:modified xsi:type="dcterms:W3CDTF">2015-12-25T08:00:00Z</dcterms:modified>
</cp:coreProperties>
</file>